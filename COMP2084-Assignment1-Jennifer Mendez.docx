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4783625" w14:textId="6B524B57" w:rsidR="002569BC" w:rsidRDefault="002569BC">
      <w:pPr>
        <w:jc w:val="center"/>
        <w:rPr>
          <w:rFonts w:ascii="Cambria" w:hAnsi="Cambria" w:cs="Cambria"/>
          <w:b/>
        </w:rPr>
      </w:pPr>
      <w:r w:rsidRPr="00316B8B">
        <w:rPr>
          <w:rFonts w:ascii="Cambria" w:hAnsi="Cambria" w:cs="Cambria"/>
          <w:b/>
        </w:rPr>
        <w:t xml:space="preserve">Assignment </w:t>
      </w:r>
      <w:r w:rsidR="00A82BC4">
        <w:rPr>
          <w:rFonts w:ascii="Cambria" w:hAnsi="Cambria" w:cs="Cambria"/>
          <w:b/>
        </w:rPr>
        <w:t>1</w:t>
      </w:r>
      <w:r w:rsidRPr="00316B8B">
        <w:rPr>
          <w:rFonts w:ascii="Cambria" w:hAnsi="Cambria" w:cs="Cambria"/>
          <w:b/>
        </w:rPr>
        <w:t xml:space="preserve"> –</w:t>
      </w:r>
      <w:r w:rsidR="00C42C13">
        <w:rPr>
          <w:rFonts w:ascii="Cambria" w:hAnsi="Cambria" w:cs="Cambria"/>
          <w:b/>
        </w:rPr>
        <w:t xml:space="preserve">Server-Side Scripting with </w:t>
      </w:r>
      <w:r w:rsidR="00A82BC4">
        <w:rPr>
          <w:rFonts w:ascii="Cambria" w:hAnsi="Cambria" w:cs="Cambria"/>
          <w:b/>
        </w:rPr>
        <w:t>ASP.NET</w:t>
      </w:r>
    </w:p>
    <w:p w14:paraId="3D30D005" w14:textId="634E08BD" w:rsidR="00AE7E04" w:rsidRDefault="00AE7E04">
      <w:pPr>
        <w:jc w:val="center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>Project Plan Template</w:t>
      </w:r>
    </w:p>
    <w:p w14:paraId="43B21F4A" w14:textId="269259CE" w:rsidR="007B4E9C" w:rsidRDefault="007B4E9C">
      <w:pPr>
        <w:jc w:val="center"/>
        <w:rPr>
          <w:rFonts w:ascii="Cambria" w:hAnsi="Cambria" w:cs="Cambria"/>
          <w:b/>
        </w:rPr>
      </w:pPr>
    </w:p>
    <w:p w14:paraId="5B55F372" w14:textId="2A592710" w:rsidR="007B4E9C" w:rsidRPr="00DD497C" w:rsidRDefault="00DD497C" w:rsidP="007B4E9C">
      <w:pPr>
        <w:rPr>
          <w:rFonts w:ascii="Cambria" w:hAnsi="Cambria" w:cs="Cambria"/>
          <w:color w:val="FF0000"/>
        </w:rPr>
      </w:pPr>
      <w:r w:rsidRPr="00DD497C">
        <w:rPr>
          <w:rFonts w:ascii="Cambria" w:hAnsi="Cambria" w:cs="Cambria"/>
          <w:color w:val="FF0000"/>
        </w:rPr>
        <w:t xml:space="preserve">Before submitting this document, you must first </w:t>
      </w:r>
      <w:r w:rsidRPr="00DD497C">
        <w:rPr>
          <w:rFonts w:ascii="Cambria" w:hAnsi="Cambria" w:cs="Cambria"/>
          <w:b/>
          <w:color w:val="FF0000"/>
        </w:rPr>
        <w:t>submit your project idea and receive instructor approval</w:t>
      </w:r>
      <w:r w:rsidRPr="00DD497C">
        <w:rPr>
          <w:rFonts w:ascii="Cambria" w:hAnsi="Cambria" w:cs="Cambria"/>
          <w:color w:val="FF0000"/>
        </w:rPr>
        <w:t xml:space="preserve"> at </w:t>
      </w:r>
      <w:hyperlink r:id="rId8" w:history="1">
        <w:r w:rsidRPr="00DD497C">
          <w:rPr>
            <w:rStyle w:val="Hyperlink"/>
            <w:rFonts w:ascii="Cambria" w:hAnsi="Cambria" w:cs="Cambria"/>
          </w:rPr>
          <w:t>https://fall20projects.azurewebsites.net</w:t>
        </w:r>
      </w:hyperlink>
      <w:r w:rsidRPr="00DD497C">
        <w:rPr>
          <w:rFonts w:ascii="Cambria" w:hAnsi="Cambria" w:cs="Cambria"/>
          <w:color w:val="FF0000"/>
        </w:rPr>
        <w:t xml:space="preserve">. First choose your section and review the list of projects already submitted to ensure your application is </w:t>
      </w:r>
      <w:r w:rsidRPr="00DD497C">
        <w:rPr>
          <w:rFonts w:ascii="Cambria" w:hAnsi="Cambria" w:cs="Cambria"/>
          <w:b/>
          <w:color w:val="FF0000"/>
        </w:rPr>
        <w:t>unique</w:t>
      </w:r>
      <w:r w:rsidRPr="00DD497C">
        <w:rPr>
          <w:rFonts w:ascii="Cambria" w:hAnsi="Cambria" w:cs="Cambria"/>
          <w:color w:val="FF0000"/>
        </w:rPr>
        <w:t>.</w:t>
      </w:r>
      <w:r w:rsidR="00E76360">
        <w:rPr>
          <w:rFonts w:ascii="Cambria" w:hAnsi="Cambria" w:cs="Cambria"/>
          <w:color w:val="FF0000"/>
        </w:rPr>
        <w:t xml:space="preserve">  You cannot build an online store for this assignment as we are doing that together in class.</w:t>
      </w:r>
    </w:p>
    <w:p w14:paraId="1A8ADE5E" w14:textId="71F7257C" w:rsidR="00DD497C" w:rsidRDefault="00DD497C" w:rsidP="007B4E9C">
      <w:pPr>
        <w:rPr>
          <w:rFonts w:ascii="Cambria" w:hAnsi="Cambria" w:cs="Cambria"/>
          <w:b/>
        </w:rPr>
      </w:pPr>
    </w:p>
    <w:p w14:paraId="3165EF19" w14:textId="466F72EF" w:rsidR="00DD497C" w:rsidRDefault="00DD497C" w:rsidP="007B4E9C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The application you will build will be done in </w:t>
      </w:r>
      <w:r w:rsidR="008B598D">
        <w:rPr>
          <w:rFonts w:ascii="Cambria" w:hAnsi="Cambria" w:cs="Cambria"/>
        </w:rPr>
        <w:t>4</w:t>
      </w:r>
      <w:r>
        <w:rPr>
          <w:rFonts w:ascii="Cambria" w:hAnsi="Cambria" w:cs="Cambria"/>
        </w:rPr>
        <w:t xml:space="preserve"> parts (this being the first) </w:t>
      </w:r>
      <w:r w:rsidR="000E747E">
        <w:rPr>
          <w:rFonts w:ascii="Cambria" w:hAnsi="Cambria" w:cs="Cambria"/>
        </w:rPr>
        <w:t>over</w:t>
      </w:r>
      <w:r>
        <w:rPr>
          <w:rFonts w:ascii="Cambria" w:hAnsi="Cambria" w:cs="Cambria"/>
        </w:rPr>
        <w:t xml:space="preserve"> the semester for a total of 45% of your overall grade.</w:t>
      </w:r>
    </w:p>
    <w:p w14:paraId="5BA0CA43" w14:textId="65C419E0" w:rsidR="00DD497C" w:rsidRDefault="00DD497C" w:rsidP="007B4E9C">
      <w:pPr>
        <w:rPr>
          <w:rFonts w:ascii="Cambria" w:hAnsi="Cambria" w:cs="Cambria"/>
        </w:rPr>
      </w:pPr>
    </w:p>
    <w:p w14:paraId="75BF6A34" w14:textId="02CF1AA9" w:rsidR="00DD497C" w:rsidRDefault="00320721" w:rsidP="008B598D">
      <w:pPr>
        <w:pStyle w:val="ListParagraph"/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>Project Proposal - 5%</w:t>
      </w:r>
    </w:p>
    <w:p w14:paraId="4B5A4440" w14:textId="5E3E878E" w:rsidR="00DD497C" w:rsidRDefault="000E747E" w:rsidP="008B598D">
      <w:pPr>
        <w:pStyle w:val="ListParagraph"/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 xml:space="preserve">CRUD </w:t>
      </w:r>
      <w:r w:rsidR="00DD497C">
        <w:rPr>
          <w:lang w:eastAsia="en-US"/>
        </w:rPr>
        <w:t>Functionality - 15%</w:t>
      </w:r>
    </w:p>
    <w:p w14:paraId="60F932B9" w14:textId="1FE33B57" w:rsidR="00DD497C" w:rsidRDefault="00DD497C" w:rsidP="008B598D">
      <w:pPr>
        <w:pStyle w:val="ListParagraph"/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>Authentication - 10%</w:t>
      </w:r>
    </w:p>
    <w:p w14:paraId="531BDD7D" w14:textId="6B684089" w:rsidR="00DD497C" w:rsidRDefault="00DD497C" w:rsidP="008B598D">
      <w:pPr>
        <w:pStyle w:val="ListParagraph"/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>Unit Testing - 10%</w:t>
      </w:r>
    </w:p>
    <w:p w14:paraId="7694BDB2" w14:textId="77777777" w:rsidR="00DD497C" w:rsidRDefault="00DD497C" w:rsidP="007B4E9C">
      <w:pPr>
        <w:rPr>
          <w:rFonts w:ascii="Cambria" w:hAnsi="Cambria" w:cs="Cambria"/>
          <w:b/>
        </w:rPr>
      </w:pPr>
    </w:p>
    <w:p w14:paraId="578C0548" w14:textId="505DCD73" w:rsidR="007B4E9C" w:rsidRDefault="007B4E9C" w:rsidP="007B4E9C">
      <w:pPr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 xml:space="preserve">Student Name: </w:t>
      </w:r>
      <w:r w:rsidR="00315941" w:rsidRPr="00315941">
        <w:rPr>
          <w:rFonts w:ascii="Cambria" w:hAnsi="Cambria" w:cs="Cambria"/>
          <w:bCs/>
        </w:rPr>
        <w:t>Jennifer Mendez</w:t>
      </w:r>
    </w:p>
    <w:p w14:paraId="42BCA668" w14:textId="77777777" w:rsidR="007B4E9C" w:rsidRPr="00316B8B" w:rsidRDefault="007B4E9C" w:rsidP="007B4E9C">
      <w:pPr>
        <w:rPr>
          <w:rFonts w:ascii="Cambria" w:hAnsi="Cambria" w:cs="Cambria"/>
          <w:b/>
        </w:rPr>
      </w:pPr>
    </w:p>
    <w:p w14:paraId="72C2170F" w14:textId="77777777" w:rsidR="002569BC" w:rsidRPr="00316B8B" w:rsidRDefault="002569BC">
      <w:pPr>
        <w:rPr>
          <w:rFonts w:ascii="Cambria" w:hAnsi="Cambria" w:cs="Cambria"/>
          <w:b/>
        </w:rPr>
      </w:pPr>
    </w:p>
    <w:p w14:paraId="422AB47B" w14:textId="1F2058DB" w:rsidR="00AE7E04" w:rsidRPr="00B87400" w:rsidRDefault="00AE7E04">
      <w:pPr>
        <w:rPr>
          <w:rFonts w:ascii="Cambria" w:hAnsi="Cambria" w:cs="Cambria"/>
        </w:rPr>
      </w:pPr>
      <w:r>
        <w:rPr>
          <w:rFonts w:ascii="Cambria" w:hAnsi="Cambria" w:cs="Cambria"/>
          <w:b/>
        </w:rPr>
        <w:t>Purpose of your application</w:t>
      </w:r>
      <w:r w:rsidR="002569BC" w:rsidRPr="00316B8B">
        <w:rPr>
          <w:rFonts w:ascii="Cambria" w:hAnsi="Cambria" w:cs="Cambria"/>
          <w:b/>
        </w:rPr>
        <w:t>:</w:t>
      </w:r>
      <w:r>
        <w:rPr>
          <w:rFonts w:ascii="Cambria" w:hAnsi="Cambria" w:cs="Cambria"/>
          <w:b/>
        </w:rPr>
        <w:t xml:space="preserve"> </w:t>
      </w:r>
      <w:r w:rsidR="007B4E9C">
        <w:rPr>
          <w:rFonts w:ascii="Cambria" w:hAnsi="Cambria" w:cs="Cambria"/>
          <w:b/>
        </w:rPr>
        <w:t>(2 marks)</w:t>
      </w:r>
      <w:r w:rsidR="00C968E0" w:rsidRPr="00316B8B">
        <w:rPr>
          <w:rFonts w:ascii="Cambria" w:hAnsi="Cambria" w:cs="Cambria"/>
          <w:b/>
        </w:rPr>
        <w:br/>
      </w:r>
      <w:r>
        <w:rPr>
          <w:rFonts w:ascii="Cambria" w:hAnsi="Cambria" w:cs="Cambria"/>
        </w:rPr>
        <w:t>Add your project description here.</w:t>
      </w:r>
    </w:p>
    <w:p w14:paraId="0DE284AE" w14:textId="3C97E687" w:rsidR="00316B8B" w:rsidRDefault="00316B8B">
      <w:pPr>
        <w:pStyle w:val="BodyText"/>
        <w:rPr>
          <w:rFonts w:ascii="Cambria" w:hAnsi="Cambria" w:cs="Cambria"/>
        </w:rPr>
      </w:pPr>
    </w:p>
    <w:p w14:paraId="2A739685" w14:textId="46915406" w:rsidR="007B4E9C" w:rsidRDefault="00B87400" w:rsidP="00B87400">
      <w:pPr>
        <w:pStyle w:val="BodyText"/>
        <w:rPr>
          <w:rFonts w:ascii="Cambria" w:hAnsi="Cambria" w:cs="Cambria"/>
        </w:rPr>
      </w:pPr>
      <w:r>
        <w:rPr>
          <w:rFonts w:ascii="Cambria" w:hAnsi="Cambria" w:cs="Cambria"/>
        </w:rPr>
        <w:t xml:space="preserve">Recipe Catalogue: </w:t>
      </w:r>
      <w:r w:rsidRPr="00B87400">
        <w:rPr>
          <w:rFonts w:ascii="Cambria" w:hAnsi="Cambria" w:cs="Cambria"/>
          <w:bCs/>
          <w:color w:val="auto"/>
        </w:rPr>
        <w:t xml:space="preserve">Webpage with a collection of recipes where users can submit their recipes, look for </w:t>
      </w:r>
      <w:r>
        <w:rPr>
          <w:rFonts w:ascii="Cambria" w:hAnsi="Cambria" w:cs="Cambria"/>
          <w:bCs/>
          <w:color w:val="auto"/>
        </w:rPr>
        <w:t>recipes</w:t>
      </w:r>
      <w:r w:rsidRPr="00B87400">
        <w:rPr>
          <w:rFonts w:ascii="Cambria" w:hAnsi="Cambria" w:cs="Cambria"/>
          <w:bCs/>
          <w:color w:val="auto"/>
        </w:rPr>
        <w:t xml:space="preserve"> based on </w:t>
      </w:r>
      <w:r w:rsidR="00A0775B">
        <w:rPr>
          <w:rFonts w:ascii="Cambria" w:hAnsi="Cambria" w:cs="Cambria"/>
          <w:bCs/>
          <w:color w:val="auto"/>
        </w:rPr>
        <w:t xml:space="preserve">name of </w:t>
      </w:r>
      <w:r>
        <w:rPr>
          <w:rFonts w:ascii="Cambria" w:hAnsi="Cambria" w:cs="Cambria"/>
          <w:bCs/>
          <w:color w:val="auto"/>
        </w:rPr>
        <w:t>dish</w:t>
      </w:r>
      <w:r w:rsidRPr="00B87400">
        <w:rPr>
          <w:rFonts w:ascii="Cambria" w:hAnsi="Cambria" w:cs="Cambria"/>
          <w:bCs/>
          <w:color w:val="auto"/>
        </w:rPr>
        <w:t xml:space="preserve"> or available ingredients, and review the recipes on the site.</w:t>
      </w:r>
    </w:p>
    <w:p w14:paraId="4DBBB79A" w14:textId="77777777" w:rsidR="00AE7E04" w:rsidRPr="00316B8B" w:rsidRDefault="00AE7E04">
      <w:pPr>
        <w:pStyle w:val="BodyText"/>
        <w:rPr>
          <w:rFonts w:ascii="Cambria" w:hAnsi="Cambria" w:cs="Cambria"/>
        </w:rPr>
      </w:pPr>
    </w:p>
    <w:p w14:paraId="00086C18" w14:textId="36BB12B0" w:rsidR="00316B8B" w:rsidRDefault="00AE7E04" w:rsidP="003B2BB3">
      <w:pPr>
        <w:rPr>
          <w:rFonts w:ascii="Cambria" w:hAnsi="Cambria"/>
          <w:b/>
        </w:rPr>
      </w:pPr>
      <w:r>
        <w:rPr>
          <w:rFonts w:ascii="Cambria" w:hAnsi="Cambria"/>
          <w:b/>
        </w:rPr>
        <w:t>Why will this application be useful?</w:t>
      </w:r>
      <w:r w:rsidR="007B4E9C">
        <w:rPr>
          <w:rFonts w:ascii="Cambria" w:hAnsi="Cambria"/>
          <w:b/>
        </w:rPr>
        <w:t xml:space="preserve"> (2 marks)</w:t>
      </w:r>
    </w:p>
    <w:p w14:paraId="637CCC7A" w14:textId="39056818" w:rsidR="00316B8B" w:rsidRPr="00316B8B" w:rsidRDefault="00AE7E04" w:rsidP="003B2BB3">
      <w:pPr>
        <w:rPr>
          <w:rFonts w:ascii="Cambria" w:hAnsi="Cambria"/>
        </w:rPr>
      </w:pPr>
      <w:r>
        <w:rPr>
          <w:rFonts w:ascii="Cambria" w:hAnsi="Cambria"/>
        </w:rPr>
        <w:t>Explain the value of this application here.</w:t>
      </w:r>
    </w:p>
    <w:p w14:paraId="2613D142" w14:textId="1BDAC25B" w:rsidR="00316B8B" w:rsidRDefault="00316B8B" w:rsidP="003B2BB3">
      <w:pPr>
        <w:rPr>
          <w:rFonts w:ascii="Cambria" w:hAnsi="Cambria"/>
        </w:rPr>
      </w:pPr>
    </w:p>
    <w:p w14:paraId="31D89DCC" w14:textId="4896D571" w:rsidR="00AE7E04" w:rsidRPr="000F140E" w:rsidRDefault="000F140E" w:rsidP="000F140E">
      <w:pPr>
        <w:rPr>
          <w:rFonts w:ascii="Cambria" w:hAnsi="Cambria"/>
        </w:rPr>
      </w:pPr>
      <w:r>
        <w:rPr>
          <w:rFonts w:ascii="Cambria" w:hAnsi="Cambria"/>
        </w:rPr>
        <w:t xml:space="preserve">It creates a collection of recipes so the user has that information consolidated in a single page. All recipes will have a grade based on quality and taste which makes it easier for the user to decide what recipe to use. It will also include a search mode based on ingredients which is very useful for when the user needs to use a certain ingredient (for example strawberries that need to be eaten soon) but doesn’t know what to do with that particular ingredient. </w:t>
      </w:r>
    </w:p>
    <w:p w14:paraId="143177C9" w14:textId="77777777" w:rsidR="007B4E9C" w:rsidRPr="00AE7E04" w:rsidRDefault="007B4E9C" w:rsidP="00AE7E04">
      <w:pPr>
        <w:ind w:left="420"/>
        <w:rPr>
          <w:rFonts w:ascii="Cambria" w:hAnsi="Cambria" w:cs="Cambria"/>
          <w:b/>
        </w:rPr>
      </w:pPr>
    </w:p>
    <w:p w14:paraId="3091BCAB" w14:textId="22C66C1D" w:rsidR="002569BC" w:rsidRPr="00316B8B" w:rsidRDefault="00A82BC4" w:rsidP="00AE7E04">
      <w:pPr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>Private GitHub Repository Link</w:t>
      </w:r>
      <w:r w:rsidR="007B4E9C">
        <w:rPr>
          <w:rFonts w:ascii="Cambria" w:hAnsi="Cambria" w:cs="Cambria"/>
          <w:b/>
        </w:rPr>
        <w:t xml:space="preserve"> (</w:t>
      </w:r>
      <w:r>
        <w:rPr>
          <w:rFonts w:ascii="Cambria" w:hAnsi="Cambria" w:cs="Cambria"/>
          <w:b/>
        </w:rPr>
        <w:t>1</w:t>
      </w:r>
      <w:r w:rsidR="007B4E9C">
        <w:rPr>
          <w:rFonts w:ascii="Cambria" w:hAnsi="Cambria" w:cs="Cambria"/>
          <w:b/>
        </w:rPr>
        <w:t xml:space="preserve"> mark)</w:t>
      </w:r>
    </w:p>
    <w:p w14:paraId="5256ED86" w14:textId="2758F134" w:rsidR="002569BC" w:rsidRDefault="00AE7E04" w:rsidP="00AE7E04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Provide </w:t>
      </w:r>
      <w:r w:rsidR="00A82BC4">
        <w:rPr>
          <w:rFonts w:ascii="Cambria" w:hAnsi="Cambria" w:cs="Cambria"/>
        </w:rPr>
        <w:t xml:space="preserve">your link here and ensure you have added </w:t>
      </w:r>
      <w:proofErr w:type="spellStart"/>
      <w:r w:rsidR="00A82BC4" w:rsidRPr="00F7398D">
        <w:rPr>
          <w:rFonts w:ascii="Cambria" w:hAnsi="Cambria" w:cs="Cambria"/>
          <w:b/>
        </w:rPr>
        <w:t>ifotn</w:t>
      </w:r>
      <w:proofErr w:type="spellEnd"/>
      <w:r w:rsidR="00A10AA3">
        <w:rPr>
          <w:rFonts w:ascii="Cambria" w:hAnsi="Cambria" w:cs="Cambria"/>
          <w:b/>
        </w:rPr>
        <w:t xml:space="preserve"> </w:t>
      </w:r>
      <w:r w:rsidR="00A82BC4">
        <w:rPr>
          <w:rFonts w:ascii="Cambria" w:hAnsi="Cambria" w:cs="Cambria"/>
        </w:rPr>
        <w:t>as collaborator</w:t>
      </w:r>
      <w:r w:rsidR="00A10AA3">
        <w:rPr>
          <w:rFonts w:ascii="Cambria" w:hAnsi="Cambria" w:cs="Cambria"/>
        </w:rPr>
        <w:t>s</w:t>
      </w:r>
      <w:r w:rsidR="00A82BC4">
        <w:rPr>
          <w:rFonts w:ascii="Cambria" w:hAnsi="Cambria" w:cs="Cambria"/>
        </w:rPr>
        <w:t xml:space="preserve"> in your repository Settings / Manage Access</w:t>
      </w:r>
      <w:r>
        <w:rPr>
          <w:rFonts w:ascii="Cambria" w:hAnsi="Cambria" w:cs="Cambria"/>
        </w:rPr>
        <w:t>.</w:t>
      </w:r>
      <w:r w:rsidR="008D7E32">
        <w:rPr>
          <w:rFonts w:ascii="Cambria" w:hAnsi="Cambria" w:cs="Cambria"/>
        </w:rPr>
        <w:t xml:space="preserve"> You will use this same repository for Assignments 2, 3, and 4.</w:t>
      </w:r>
    </w:p>
    <w:p w14:paraId="206D166A" w14:textId="04B87683" w:rsidR="00AE7E04" w:rsidRDefault="00AE7E04" w:rsidP="00AE7E04">
      <w:pPr>
        <w:rPr>
          <w:rFonts w:ascii="Cambria" w:hAnsi="Cambria" w:cs="Cambria"/>
        </w:rPr>
      </w:pPr>
    </w:p>
    <w:p w14:paraId="3FE503EE" w14:textId="75A8452F" w:rsidR="008E3FF6" w:rsidRDefault="00785346" w:rsidP="00AE7E04">
      <w:pPr>
        <w:rPr>
          <w:rFonts w:ascii="Cambria" w:hAnsi="Cambria" w:cs="Cambria"/>
        </w:rPr>
      </w:pPr>
      <w:r w:rsidRPr="00785346">
        <w:rPr>
          <w:rFonts w:ascii="Cambria" w:hAnsi="Cambria" w:cs="Cambria"/>
        </w:rPr>
        <w:t>https://github.com/MendezJennifer/YummyNummies.git</w:t>
      </w:r>
    </w:p>
    <w:p w14:paraId="32DDA3F0" w14:textId="2D2F346E" w:rsidR="00CF49A4" w:rsidRDefault="00CF49A4" w:rsidP="00AE7E04">
      <w:pPr>
        <w:rPr>
          <w:rFonts w:ascii="Cambria" w:hAnsi="Cambria" w:cs="Cambria"/>
        </w:rPr>
      </w:pPr>
    </w:p>
    <w:p w14:paraId="06FB2978" w14:textId="7E0C7C59" w:rsidR="00D87AC5" w:rsidRPr="00D87AC5" w:rsidRDefault="00D87AC5" w:rsidP="00D87AC5">
      <w:pPr>
        <w:jc w:val="center"/>
        <w:rPr>
          <w:rFonts w:ascii="Cambria" w:hAnsi="Cambria" w:cs="Cambria"/>
          <w:b/>
        </w:rPr>
      </w:pPr>
      <w:r w:rsidRPr="00D87AC5">
        <w:rPr>
          <w:rFonts w:ascii="Cambria" w:hAnsi="Cambria" w:cs="Cambria"/>
          <w:b/>
        </w:rPr>
        <w:lastRenderedPageBreak/>
        <w:t>Project Structure</w:t>
      </w:r>
    </w:p>
    <w:p w14:paraId="01236F4D" w14:textId="3CAF3D27" w:rsidR="008E3FF6" w:rsidRDefault="008E3FF6" w:rsidP="00AE7E04">
      <w:pPr>
        <w:rPr>
          <w:rFonts w:ascii="Cambria" w:hAnsi="Cambria" w:cs="Cambria"/>
        </w:rPr>
      </w:pPr>
    </w:p>
    <w:p w14:paraId="24E52F89" w14:textId="49E654DF" w:rsidR="00201CD3" w:rsidRPr="00201CD3" w:rsidRDefault="00201CD3" w:rsidP="00201CD3">
      <w:pPr>
        <w:ind w:left="360"/>
        <w:rPr>
          <w:rFonts w:ascii="Cambria" w:hAnsi="Cambria" w:cs="Cambr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52CDA6" wp14:editId="0AABAFD5">
            <wp:simplePos x="0" y="0"/>
            <wp:positionH relativeFrom="column">
              <wp:posOffset>-861060</wp:posOffset>
            </wp:positionH>
            <wp:positionV relativeFrom="paragraph">
              <wp:posOffset>0</wp:posOffset>
            </wp:positionV>
            <wp:extent cx="7208946" cy="29870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8946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01CD3" w:rsidRPr="00201CD3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D194B" w14:textId="77777777" w:rsidR="00B700FE" w:rsidRDefault="00B700FE">
      <w:r>
        <w:separator/>
      </w:r>
    </w:p>
  </w:endnote>
  <w:endnote w:type="continuationSeparator" w:id="0">
    <w:p w14:paraId="315BD130" w14:textId="77777777" w:rsidR="00B700FE" w:rsidRDefault="00B70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8D7C3" w14:textId="69F73A24" w:rsidR="002569BC" w:rsidRDefault="002569BC">
    <w:pPr>
      <w:pStyle w:val="Footer"/>
      <w:jc w:val="center"/>
    </w:pPr>
    <w:r>
      <w:rPr>
        <w:rFonts w:ascii="Cambria" w:hAnsi="Cambria" w:cs="Cambria"/>
      </w:rPr>
      <w:t xml:space="preserve">Page </w:t>
    </w:r>
    <w:r>
      <w:rPr>
        <w:rFonts w:cs="Cambria"/>
      </w:rPr>
      <w:fldChar w:fldCharType="begin"/>
    </w:r>
    <w:r>
      <w:rPr>
        <w:rFonts w:cs="Cambria"/>
      </w:rPr>
      <w:instrText xml:space="preserve"> PAGE </w:instrText>
    </w:r>
    <w:r>
      <w:rPr>
        <w:rFonts w:cs="Cambria"/>
      </w:rPr>
      <w:fldChar w:fldCharType="separate"/>
    </w:r>
    <w:r w:rsidR="00E76360">
      <w:rPr>
        <w:rFonts w:cs="Cambria"/>
        <w:noProof/>
      </w:rPr>
      <w:t>1</w:t>
    </w:r>
    <w:r>
      <w:rPr>
        <w:rFonts w:cs="Cambria"/>
      </w:rPr>
      <w:fldChar w:fldCharType="end"/>
    </w:r>
    <w:r>
      <w:rPr>
        <w:rFonts w:ascii="Cambria" w:hAnsi="Cambria" w:cs="Cambria"/>
      </w:rPr>
      <w:t xml:space="preserve"> of </w:t>
    </w:r>
    <w:r>
      <w:rPr>
        <w:rFonts w:cs="Cambria"/>
      </w:rPr>
      <w:fldChar w:fldCharType="begin"/>
    </w:r>
    <w:r>
      <w:rPr>
        <w:rFonts w:cs="Cambria"/>
      </w:rPr>
      <w:instrText xml:space="preserve"> NUMPAGES \*Arabic </w:instrText>
    </w:r>
    <w:r>
      <w:rPr>
        <w:rFonts w:cs="Cambria"/>
      </w:rPr>
      <w:fldChar w:fldCharType="separate"/>
    </w:r>
    <w:r w:rsidR="00E76360">
      <w:rPr>
        <w:rFonts w:cs="Cambria"/>
        <w:noProof/>
      </w:rPr>
      <w:t>1</w:t>
    </w:r>
    <w:r>
      <w:rPr>
        <w:rFonts w:cs="Cambr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AAABC" w14:textId="77777777" w:rsidR="00B700FE" w:rsidRDefault="00B700FE">
      <w:r>
        <w:separator/>
      </w:r>
    </w:p>
  </w:footnote>
  <w:footnote w:type="continuationSeparator" w:id="0">
    <w:p w14:paraId="259DB023" w14:textId="77777777" w:rsidR="00B700FE" w:rsidRDefault="00B700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5B94F" w14:textId="1BD23BF1" w:rsidR="002569BC" w:rsidRDefault="0006051E">
    <w:pPr>
      <w:pStyle w:val="Header"/>
      <w:rPr>
        <w:rFonts w:ascii="Cambria" w:hAnsi="Cambria" w:cs="Cambria"/>
        <w:color w:val="808080"/>
        <w:sz w:val="22"/>
      </w:rPr>
    </w:pPr>
    <w:r>
      <w:rPr>
        <w:rFonts w:ascii="Cambria" w:hAnsi="Cambria" w:cs="Cambria"/>
        <w:b/>
        <w:bCs/>
        <w:color w:val="808080"/>
        <w:sz w:val="22"/>
      </w:rPr>
      <w:t>COMP</w:t>
    </w:r>
    <w:r w:rsidR="002569BC">
      <w:rPr>
        <w:rFonts w:ascii="Cambria" w:hAnsi="Cambria" w:cs="Cambria"/>
        <w:b/>
        <w:bCs/>
        <w:color w:val="808080"/>
        <w:sz w:val="22"/>
      </w:rPr>
      <w:t>2</w:t>
    </w:r>
    <w:r w:rsidR="00A82BC4">
      <w:rPr>
        <w:rFonts w:ascii="Cambria" w:hAnsi="Cambria" w:cs="Cambria"/>
        <w:b/>
        <w:bCs/>
        <w:color w:val="808080"/>
        <w:sz w:val="22"/>
      </w:rPr>
      <w:t>084</w:t>
    </w:r>
    <w:r w:rsidR="00F85588">
      <w:rPr>
        <w:rFonts w:ascii="Cambria" w:hAnsi="Cambria" w:cs="Cambria"/>
        <w:b/>
        <w:bCs/>
        <w:color w:val="808080"/>
        <w:sz w:val="22"/>
      </w:rPr>
      <w:t xml:space="preserve"> </w:t>
    </w:r>
    <w:r w:rsidR="002569BC">
      <w:rPr>
        <w:rFonts w:ascii="Cambria" w:hAnsi="Cambria" w:cs="Cambria"/>
        <w:b/>
        <w:bCs/>
        <w:color w:val="808080"/>
        <w:sz w:val="22"/>
      </w:rPr>
      <w:t xml:space="preserve">Assignment </w:t>
    </w:r>
    <w:r w:rsidR="00A82BC4">
      <w:rPr>
        <w:rFonts w:ascii="Cambria" w:hAnsi="Cambria" w:cs="Cambria"/>
        <w:b/>
        <w:bCs/>
        <w:color w:val="808080"/>
        <w:sz w:val="22"/>
      </w:rPr>
      <w:t>1</w:t>
    </w:r>
  </w:p>
  <w:p w14:paraId="3552F9D8" w14:textId="307CEE73" w:rsidR="002569BC" w:rsidRDefault="002569BC">
    <w:pPr>
      <w:pStyle w:val="Header"/>
    </w:pPr>
    <w:r>
      <w:rPr>
        <w:rFonts w:ascii="Cambria" w:hAnsi="Cambria" w:cs="Cambria"/>
        <w:color w:val="808080"/>
        <w:sz w:val="22"/>
      </w:rPr>
      <w:t xml:space="preserve">Rich Freeman </w:t>
    </w:r>
    <w:r w:rsidR="00990A59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19570612" wp14:editId="3C0BEC81">
              <wp:simplePos x="0" y="0"/>
              <wp:positionH relativeFrom="column">
                <wp:posOffset>0</wp:posOffset>
              </wp:positionH>
              <wp:positionV relativeFrom="paragraph">
                <wp:posOffset>167640</wp:posOffset>
              </wp:positionV>
              <wp:extent cx="5486400" cy="0"/>
              <wp:effectExtent l="9525" t="5715" r="9525" b="1333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360" cap="sq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EC13D0" id="Line 1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2pt" to="6in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" strokecolor="gray" strokeweight=".26mm">
              <v:stroke joinstyle="miter" endcap="square"/>
            </v:line>
          </w:pict>
        </mc:Fallback>
      </mc:AlternateContent>
    </w:r>
    <w:r>
      <w:rPr>
        <w:rFonts w:ascii="Cambria" w:hAnsi="Cambria" w:cs="Cambria"/>
        <w:color w:val="808080"/>
        <w:sz w:val="22"/>
      </w:rPr>
      <w:t>– Georgian College</w:t>
    </w:r>
  </w:p>
  <w:p w14:paraId="4B47ADE8" w14:textId="77777777" w:rsidR="002569BC" w:rsidRDefault="002569BC">
    <w:pPr>
      <w:pStyle w:val="Header"/>
    </w:pPr>
  </w:p>
  <w:p w14:paraId="17E78057" w14:textId="77777777" w:rsidR="002569BC" w:rsidRDefault="002569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Aria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1665E71"/>
    <w:multiLevelType w:val="hybridMultilevel"/>
    <w:tmpl w:val="AB6A8568"/>
    <w:lvl w:ilvl="0" w:tplc="7ED8AB1A">
      <w:numFmt w:val="bullet"/>
      <w:lvlText w:val="-"/>
      <w:lvlJc w:val="left"/>
      <w:pPr>
        <w:ind w:left="360" w:hanging="360"/>
      </w:pPr>
      <w:rPr>
        <w:rFonts w:ascii="Cambria" w:eastAsia="Times New Roman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DF36879"/>
    <w:multiLevelType w:val="hybridMultilevel"/>
    <w:tmpl w:val="8E7490E0"/>
    <w:lvl w:ilvl="0" w:tplc="811EE428">
      <w:numFmt w:val="bullet"/>
      <w:lvlText w:val="-"/>
      <w:lvlJc w:val="left"/>
      <w:pPr>
        <w:ind w:left="720" w:hanging="360"/>
      </w:pPr>
      <w:rPr>
        <w:rFonts w:ascii="Calibri" w:eastAsia="Times New Roman" w:hAnsi="Calibri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5F6343"/>
    <w:multiLevelType w:val="hybridMultilevel"/>
    <w:tmpl w:val="A5FAD2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EE3C7F"/>
    <w:multiLevelType w:val="hybridMultilevel"/>
    <w:tmpl w:val="440E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993BCA"/>
    <w:multiLevelType w:val="hybridMultilevel"/>
    <w:tmpl w:val="42AA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E174C0"/>
    <w:multiLevelType w:val="hybridMultilevel"/>
    <w:tmpl w:val="87A42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75449"/>
    <w:multiLevelType w:val="hybridMultilevel"/>
    <w:tmpl w:val="BD4EF4A6"/>
    <w:lvl w:ilvl="0" w:tplc="F2ECE132">
      <w:numFmt w:val="bullet"/>
      <w:lvlText w:val="-"/>
      <w:lvlJc w:val="left"/>
      <w:pPr>
        <w:ind w:left="360" w:hanging="360"/>
      </w:pPr>
      <w:rPr>
        <w:rFonts w:ascii="Cambria" w:eastAsia="Times New Roman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E610D1"/>
    <w:multiLevelType w:val="hybridMultilevel"/>
    <w:tmpl w:val="9A4E3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77E"/>
    <w:multiLevelType w:val="hybridMultilevel"/>
    <w:tmpl w:val="4644F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21309"/>
    <w:multiLevelType w:val="hybridMultilevel"/>
    <w:tmpl w:val="0CF42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1F39CC"/>
    <w:multiLevelType w:val="hybridMultilevel"/>
    <w:tmpl w:val="45C27DA6"/>
    <w:lvl w:ilvl="0" w:tplc="D6D081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8069A"/>
    <w:multiLevelType w:val="hybridMultilevel"/>
    <w:tmpl w:val="D340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CA5F96"/>
    <w:multiLevelType w:val="hybridMultilevel"/>
    <w:tmpl w:val="A91C2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684003"/>
    <w:multiLevelType w:val="hybridMultilevel"/>
    <w:tmpl w:val="B0F2ACD8"/>
    <w:lvl w:ilvl="0" w:tplc="B1BE6D54">
      <w:numFmt w:val="bullet"/>
      <w:lvlText w:val="-"/>
      <w:lvlJc w:val="left"/>
      <w:pPr>
        <w:ind w:left="720" w:hanging="360"/>
      </w:pPr>
      <w:rPr>
        <w:rFonts w:ascii="Cambria" w:eastAsia="Times New Roman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F67CE5"/>
    <w:multiLevelType w:val="hybridMultilevel"/>
    <w:tmpl w:val="67826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2D5ADC"/>
    <w:multiLevelType w:val="hybridMultilevel"/>
    <w:tmpl w:val="E0886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0"/>
  </w:num>
  <w:num w:numId="9">
    <w:abstractNumId w:val="16"/>
  </w:num>
  <w:num w:numId="10">
    <w:abstractNumId w:val="21"/>
  </w:num>
  <w:num w:numId="11">
    <w:abstractNumId w:val="14"/>
  </w:num>
  <w:num w:numId="12">
    <w:abstractNumId w:val="15"/>
  </w:num>
  <w:num w:numId="13">
    <w:abstractNumId w:val="20"/>
  </w:num>
  <w:num w:numId="14">
    <w:abstractNumId w:val="17"/>
  </w:num>
  <w:num w:numId="15">
    <w:abstractNumId w:val="7"/>
  </w:num>
  <w:num w:numId="16">
    <w:abstractNumId w:val="8"/>
  </w:num>
  <w:num w:numId="17">
    <w:abstractNumId w:val="22"/>
  </w:num>
  <w:num w:numId="18">
    <w:abstractNumId w:val="11"/>
  </w:num>
  <w:num w:numId="19">
    <w:abstractNumId w:val="13"/>
  </w:num>
  <w:num w:numId="20">
    <w:abstractNumId w:val="19"/>
  </w:num>
  <w:num w:numId="21">
    <w:abstractNumId w:val="18"/>
  </w:num>
  <w:num w:numId="22">
    <w:abstractNumId w:val="9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AD9"/>
    <w:rsid w:val="0001368B"/>
    <w:rsid w:val="0003057A"/>
    <w:rsid w:val="00031CED"/>
    <w:rsid w:val="0006051E"/>
    <w:rsid w:val="00063E52"/>
    <w:rsid w:val="000A1631"/>
    <w:rsid w:val="000C4A9F"/>
    <w:rsid w:val="000D7641"/>
    <w:rsid w:val="000E747E"/>
    <w:rsid w:val="000F140E"/>
    <w:rsid w:val="00102A5E"/>
    <w:rsid w:val="001060AD"/>
    <w:rsid w:val="00112A45"/>
    <w:rsid w:val="0012090F"/>
    <w:rsid w:val="00145121"/>
    <w:rsid w:val="00160674"/>
    <w:rsid w:val="0016382E"/>
    <w:rsid w:val="00177AF8"/>
    <w:rsid w:val="00181AFB"/>
    <w:rsid w:val="00194144"/>
    <w:rsid w:val="001A3BB8"/>
    <w:rsid w:val="001B11F0"/>
    <w:rsid w:val="001D7896"/>
    <w:rsid w:val="001F784F"/>
    <w:rsid w:val="001F7A83"/>
    <w:rsid w:val="00201CD3"/>
    <w:rsid w:val="00207259"/>
    <w:rsid w:val="00223F92"/>
    <w:rsid w:val="00234007"/>
    <w:rsid w:val="00253C04"/>
    <w:rsid w:val="002569BC"/>
    <w:rsid w:val="002863FD"/>
    <w:rsid w:val="002E1DB1"/>
    <w:rsid w:val="00315941"/>
    <w:rsid w:val="00316B8B"/>
    <w:rsid w:val="00320721"/>
    <w:rsid w:val="00341DC0"/>
    <w:rsid w:val="003643BC"/>
    <w:rsid w:val="0039572B"/>
    <w:rsid w:val="003B082C"/>
    <w:rsid w:val="003B2BB3"/>
    <w:rsid w:val="003C465A"/>
    <w:rsid w:val="003D7BE8"/>
    <w:rsid w:val="003F116E"/>
    <w:rsid w:val="003F5D7A"/>
    <w:rsid w:val="00436E07"/>
    <w:rsid w:val="0045469F"/>
    <w:rsid w:val="004552BA"/>
    <w:rsid w:val="00455B78"/>
    <w:rsid w:val="00466328"/>
    <w:rsid w:val="004B5936"/>
    <w:rsid w:val="004F28A3"/>
    <w:rsid w:val="00505BDC"/>
    <w:rsid w:val="00522E45"/>
    <w:rsid w:val="00542B88"/>
    <w:rsid w:val="0055450F"/>
    <w:rsid w:val="0056618F"/>
    <w:rsid w:val="005B7CD1"/>
    <w:rsid w:val="00614EA8"/>
    <w:rsid w:val="006407F5"/>
    <w:rsid w:val="00647555"/>
    <w:rsid w:val="00660034"/>
    <w:rsid w:val="007204AB"/>
    <w:rsid w:val="007250BE"/>
    <w:rsid w:val="00730FB9"/>
    <w:rsid w:val="0075052A"/>
    <w:rsid w:val="007646A0"/>
    <w:rsid w:val="00775DC5"/>
    <w:rsid w:val="00782212"/>
    <w:rsid w:val="00785346"/>
    <w:rsid w:val="00792529"/>
    <w:rsid w:val="007932D7"/>
    <w:rsid w:val="007A7959"/>
    <w:rsid w:val="007B0D20"/>
    <w:rsid w:val="007B4E9C"/>
    <w:rsid w:val="007C0034"/>
    <w:rsid w:val="007C0861"/>
    <w:rsid w:val="007C1B30"/>
    <w:rsid w:val="007D4DE5"/>
    <w:rsid w:val="007F3359"/>
    <w:rsid w:val="008145AE"/>
    <w:rsid w:val="00831907"/>
    <w:rsid w:val="00833425"/>
    <w:rsid w:val="0084089D"/>
    <w:rsid w:val="00850CC4"/>
    <w:rsid w:val="00862C79"/>
    <w:rsid w:val="008A727C"/>
    <w:rsid w:val="008B598D"/>
    <w:rsid w:val="008D0F67"/>
    <w:rsid w:val="008D2ABF"/>
    <w:rsid w:val="008D7E32"/>
    <w:rsid w:val="008E003D"/>
    <w:rsid w:val="008E3FF6"/>
    <w:rsid w:val="008F7485"/>
    <w:rsid w:val="008F7E0D"/>
    <w:rsid w:val="00903E73"/>
    <w:rsid w:val="009162E6"/>
    <w:rsid w:val="00932D26"/>
    <w:rsid w:val="00945C0B"/>
    <w:rsid w:val="00961DD9"/>
    <w:rsid w:val="009632BB"/>
    <w:rsid w:val="00974671"/>
    <w:rsid w:val="00980476"/>
    <w:rsid w:val="00990A59"/>
    <w:rsid w:val="009A0BBC"/>
    <w:rsid w:val="009A1495"/>
    <w:rsid w:val="009F5882"/>
    <w:rsid w:val="00A0004F"/>
    <w:rsid w:val="00A0775B"/>
    <w:rsid w:val="00A10AA3"/>
    <w:rsid w:val="00A7424D"/>
    <w:rsid w:val="00A82BC4"/>
    <w:rsid w:val="00A902D9"/>
    <w:rsid w:val="00AE343B"/>
    <w:rsid w:val="00AE7E04"/>
    <w:rsid w:val="00AF2335"/>
    <w:rsid w:val="00B36D33"/>
    <w:rsid w:val="00B664FA"/>
    <w:rsid w:val="00B67226"/>
    <w:rsid w:val="00B67362"/>
    <w:rsid w:val="00B700FE"/>
    <w:rsid w:val="00B87400"/>
    <w:rsid w:val="00BB06D1"/>
    <w:rsid w:val="00BB6C49"/>
    <w:rsid w:val="00BE1163"/>
    <w:rsid w:val="00BF248E"/>
    <w:rsid w:val="00BF3F9D"/>
    <w:rsid w:val="00BF47DA"/>
    <w:rsid w:val="00BF58BC"/>
    <w:rsid w:val="00C02073"/>
    <w:rsid w:val="00C31B42"/>
    <w:rsid w:val="00C42C13"/>
    <w:rsid w:val="00C52796"/>
    <w:rsid w:val="00C551BC"/>
    <w:rsid w:val="00C61CEE"/>
    <w:rsid w:val="00C65207"/>
    <w:rsid w:val="00C85AF0"/>
    <w:rsid w:val="00C968E0"/>
    <w:rsid w:val="00CA607F"/>
    <w:rsid w:val="00CC205F"/>
    <w:rsid w:val="00CF49A4"/>
    <w:rsid w:val="00D0302D"/>
    <w:rsid w:val="00D05ECD"/>
    <w:rsid w:val="00D52DE5"/>
    <w:rsid w:val="00D6232A"/>
    <w:rsid w:val="00D64C8F"/>
    <w:rsid w:val="00D87AC5"/>
    <w:rsid w:val="00DA1AD9"/>
    <w:rsid w:val="00DA23E6"/>
    <w:rsid w:val="00DB3CFA"/>
    <w:rsid w:val="00DD497C"/>
    <w:rsid w:val="00DE590D"/>
    <w:rsid w:val="00DF05C1"/>
    <w:rsid w:val="00E3013B"/>
    <w:rsid w:val="00E364AB"/>
    <w:rsid w:val="00E41B97"/>
    <w:rsid w:val="00E55A3D"/>
    <w:rsid w:val="00E7043D"/>
    <w:rsid w:val="00E75A47"/>
    <w:rsid w:val="00E76360"/>
    <w:rsid w:val="00E83020"/>
    <w:rsid w:val="00E9304F"/>
    <w:rsid w:val="00EA0654"/>
    <w:rsid w:val="00EE0C35"/>
    <w:rsid w:val="00EE26B7"/>
    <w:rsid w:val="00EF7A71"/>
    <w:rsid w:val="00F0014B"/>
    <w:rsid w:val="00F269E3"/>
    <w:rsid w:val="00F66538"/>
    <w:rsid w:val="00F732EB"/>
    <w:rsid w:val="00F7398D"/>
    <w:rsid w:val="00F85588"/>
    <w:rsid w:val="00F929EE"/>
    <w:rsid w:val="00F9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803E9B1"/>
  <w15:chartTrackingRefBased/>
  <w15:docId w15:val="{F38AED98-FAFE-4D9E-B01B-A9615562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Cambria" w:eastAsia="Times New Roman" w:hAnsi="Cambria" w:cs="Aria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8z0">
    <w:name w:val="WW8Num8z0"/>
    <w:rPr>
      <w:rFonts w:ascii="Cambria" w:eastAsia="Times New Roman" w:hAnsi="Cambria" w:cs="Aria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styleId="Hyperlink">
    <w:name w:val="Hyperlink"/>
    <w:rPr>
      <w:color w:val="0000FF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Pr>
      <w:rFonts w:ascii="Arial" w:hAnsi="Arial" w:cs="Arial"/>
      <w:color w:val="FF0000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pPr>
      <w:spacing w:before="280" w:after="280"/>
    </w:pPr>
    <w:rPr>
      <w:rFonts w:ascii="Arial Unicode MS" w:eastAsia="Arial Unicode MS" w:hAnsi="Arial Unicode MS" w:cs="Arial Unicode MS"/>
      <w:lang w:val="en-CA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E1DB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8E3F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1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ll20projects.azurewebsites.n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15D30-B06A-46C1-9F36-F12067E6A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2330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– Computer Programming Concepts</vt:lpstr>
    </vt:vector>
  </TitlesOfParts>
  <Company>Georgian College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– Computer Programming Concepts</dc:title>
  <dc:subject/>
  <dc:creator>steph</dc:creator>
  <cp:keywords/>
  <cp:lastModifiedBy>Jennifer Mendez Chan</cp:lastModifiedBy>
  <cp:revision>13</cp:revision>
  <cp:lastPrinted>2010-02-04T14:38:00Z</cp:lastPrinted>
  <dcterms:created xsi:type="dcterms:W3CDTF">2021-09-14T19:02:00Z</dcterms:created>
  <dcterms:modified xsi:type="dcterms:W3CDTF">2021-10-05T19:44:00Z</dcterms:modified>
</cp:coreProperties>
</file>